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b/>
          <w:sz w:val="22"/>
        </w:rPr>
        <w:t>Abisheik Chandrasekaran</w:t>
      </w:r>
    </w:p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sz w:val="22"/>
        </w:rPr>
        <w:t>2</w:t>
      </w:r>
      <w:r w:rsidR="007E6B76">
        <w:rPr>
          <w:sz w:val="22"/>
        </w:rPr>
        <w:t>, Shree</w:t>
      </w:r>
      <w:r>
        <w:rPr>
          <w:sz w:val="22"/>
        </w:rPr>
        <w:t xml:space="preserve"> Abidarshalaya</w:t>
      </w:r>
      <w:r w:rsidR="007E6B76">
        <w:rPr>
          <w:sz w:val="22"/>
        </w:rPr>
        <w:t>, Bharathi</w:t>
      </w:r>
      <w:r>
        <w:rPr>
          <w:sz w:val="22"/>
        </w:rPr>
        <w:t xml:space="preserve"> nagar </w:t>
      </w:r>
      <w:r w:rsidR="00653CFC">
        <w:rPr>
          <w:sz w:val="22"/>
        </w:rPr>
        <w:t>Ext, Edayarpalayam</w:t>
      </w:r>
    </w:p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sz w:val="22"/>
        </w:rPr>
        <w:t>Coimbatore</w:t>
      </w:r>
      <w:r w:rsidR="00653CFC">
        <w:rPr>
          <w:sz w:val="22"/>
        </w:rPr>
        <w:t>, Tamil</w:t>
      </w:r>
      <w:r>
        <w:rPr>
          <w:sz w:val="22"/>
        </w:rPr>
        <w:t xml:space="preserve"> Nadu</w:t>
      </w:r>
      <w:r w:rsidR="00CC31DB">
        <w:rPr>
          <w:sz w:val="22"/>
        </w:rPr>
        <w:t xml:space="preserve"> </w:t>
      </w:r>
      <w:r w:rsidR="00653CFC">
        <w:rPr>
          <w:sz w:val="22"/>
        </w:rPr>
        <w:t>-641025</w:t>
      </w:r>
    </w:p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sz w:val="22"/>
        </w:rPr>
        <w:t>+91 9042910907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sz w:val="19"/>
        </w:rPr>
      </w:pP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b/>
          <w:sz w:val="19"/>
        </w:rPr>
        <w:t>EDUCATION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b/>
          <w:sz w:val="19"/>
        </w:rPr>
      </w:pP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sz w:val="19"/>
        </w:rPr>
      </w:pPr>
      <w:r>
        <w:rPr>
          <w:b/>
          <w:sz w:val="19"/>
        </w:rPr>
        <w:t>Karpagam College of Engineering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  <w:t xml:space="preserve">          </w:t>
      </w:r>
      <w:r w:rsidR="00A15B7A">
        <w:rPr>
          <w:sz w:val="19"/>
        </w:rPr>
        <w:t xml:space="preserve">    August 2013 – March 2017</w:t>
      </w:r>
      <w:r>
        <w:rPr>
          <w:sz w:val="19"/>
        </w:rPr>
        <w:t xml:space="preserve">    </w:t>
      </w:r>
    </w:p>
    <w:p w:rsidR="00F13304" w:rsidRDefault="00F13304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Coimbatore</w:t>
      </w:r>
      <w:r w:rsidR="00613DF0">
        <w:rPr>
          <w:sz w:val="19"/>
        </w:rPr>
        <w:t>, Tamil</w:t>
      </w:r>
      <w:r>
        <w:rPr>
          <w:sz w:val="19"/>
        </w:rPr>
        <w:t xml:space="preserve"> Nadu</w:t>
      </w:r>
    </w:p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 xml:space="preserve">Bachelor of Engineering, </w:t>
      </w:r>
      <w:r w:rsidR="007E6B76">
        <w:rPr>
          <w:sz w:val="19"/>
        </w:rPr>
        <w:t>Electronics and Communications</w:t>
      </w:r>
    </w:p>
    <w:p w:rsidR="007E6B76" w:rsidRDefault="007E6B76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sz w:val="19"/>
        </w:rPr>
      </w:pPr>
      <w:r>
        <w:rPr>
          <w:sz w:val="19"/>
        </w:rPr>
        <w:t>GPA</w:t>
      </w:r>
      <w:r w:rsidR="00653CFC">
        <w:rPr>
          <w:sz w:val="19"/>
        </w:rPr>
        <w:t>: 7.76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H</w:t>
      </w:r>
      <w:r w:rsidR="00A15B7A">
        <w:rPr>
          <w:sz w:val="19"/>
        </w:rPr>
        <w:t>onors: Graduated First Class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sz w:val="19"/>
        </w:rPr>
      </w:pP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</w:pPr>
      <w:r>
        <w:rPr>
          <w:b/>
          <w:sz w:val="19"/>
        </w:rPr>
        <w:t>WORK EXPERIENCE</w:t>
      </w:r>
    </w:p>
    <w:p w:rsidR="00CC31DB" w:rsidRDefault="00A15B7A" w:rsidP="00CC31DB">
      <w:pPr>
        <w:tabs>
          <w:tab w:val="left" w:pos="0"/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60" w:hanging="360"/>
        <w:jc w:val="both"/>
      </w:pPr>
      <w:r>
        <w:rPr>
          <w:b/>
          <w:sz w:val="19"/>
        </w:rPr>
        <w:t>Bnymellon Technology Private Limited</w:t>
      </w:r>
      <w:r>
        <w:rPr>
          <w:sz w:val="19"/>
        </w:rPr>
        <w:t>, Chennai, Tamil Nadu</w:t>
      </w:r>
      <w:r w:rsidR="00CC31DB">
        <w:rPr>
          <w:sz w:val="19"/>
        </w:rPr>
        <w:tab/>
      </w:r>
      <w:r w:rsidR="00CC31DB">
        <w:rPr>
          <w:sz w:val="19"/>
        </w:rPr>
        <w:tab/>
        <w:t xml:space="preserve">          </w:t>
      </w:r>
      <w:r>
        <w:rPr>
          <w:sz w:val="19"/>
        </w:rPr>
        <w:t xml:space="preserve">                             </w:t>
      </w:r>
      <w:r w:rsidR="00CC615C">
        <w:rPr>
          <w:sz w:val="19"/>
        </w:rPr>
        <w:t xml:space="preserve">     </w:t>
      </w:r>
      <w:r>
        <w:rPr>
          <w:sz w:val="19"/>
        </w:rPr>
        <w:t>June 2017 - present</w:t>
      </w:r>
    </w:p>
    <w:p w:rsidR="00CC31DB" w:rsidRDefault="00A15B7A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i/>
          <w:sz w:val="19"/>
        </w:rPr>
        <w:t>Application Developer</w:t>
      </w:r>
      <w:r w:rsidR="00653CFC">
        <w:rPr>
          <w:i/>
          <w:sz w:val="19"/>
        </w:rPr>
        <w:t xml:space="preserve">                                                                                                                  </w:t>
      </w:r>
      <w:r w:rsidR="00CC615C">
        <w:rPr>
          <w:i/>
          <w:sz w:val="19"/>
        </w:rPr>
        <w:t xml:space="preserve">    </w:t>
      </w:r>
      <w:bookmarkStart w:id="0" w:name="_GoBack"/>
      <w:bookmarkEnd w:id="0"/>
      <w:r w:rsidR="00653CFC" w:rsidRPr="00653CFC">
        <w:rPr>
          <w:sz w:val="19"/>
        </w:rPr>
        <w:t>September 2017 - present</w:t>
      </w:r>
    </w:p>
    <w:p w:rsidR="007E6B76" w:rsidRPr="007E6B76" w:rsidRDefault="00A15B7A" w:rsidP="00A15B7A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Handled the Risk and Resiliency</w:t>
      </w:r>
      <w:r w:rsidR="00653CFC">
        <w:rPr>
          <w:sz w:val="19"/>
        </w:rPr>
        <w:t xml:space="preserve"> for the application</w:t>
      </w:r>
      <w:r w:rsidR="00F13304">
        <w:rPr>
          <w:sz w:val="19"/>
        </w:rPr>
        <w:t xml:space="preserve"> to reduce the interruptions during the process</w:t>
      </w:r>
      <w:r w:rsidR="00653CFC">
        <w:rPr>
          <w:sz w:val="19"/>
        </w:rPr>
        <w:t>.</w:t>
      </w:r>
    </w:p>
    <w:p w:rsidR="007E6B76" w:rsidRPr="00653CFC" w:rsidRDefault="007E6B76" w:rsidP="007E6B76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 xml:space="preserve">Managed the process to convert the </w:t>
      </w:r>
      <w:r w:rsidR="00F13304">
        <w:rPr>
          <w:sz w:val="19"/>
        </w:rPr>
        <w:t xml:space="preserve">methods of the </w:t>
      </w:r>
      <w:r>
        <w:rPr>
          <w:sz w:val="19"/>
        </w:rPr>
        <w:t>app</w:t>
      </w:r>
      <w:r w:rsidR="00F13304">
        <w:rPr>
          <w:sz w:val="19"/>
        </w:rPr>
        <w:t>lication to a different process to increase the time efficiency of the application.</w:t>
      </w:r>
    </w:p>
    <w:p w:rsidR="00653CFC" w:rsidRPr="00653CFC" w:rsidRDefault="00653CFC" w:rsidP="007E6B76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Developed the unit t</w:t>
      </w:r>
      <w:r>
        <w:rPr>
          <w:sz w:val="19"/>
        </w:rPr>
        <w:t>esting methodology for the application</w:t>
      </w:r>
      <w:r w:rsidR="00F13304">
        <w:rPr>
          <w:sz w:val="19"/>
        </w:rPr>
        <w:t xml:space="preserve"> to improve the efficiency of the business process.</w:t>
      </w:r>
    </w:p>
    <w:p w:rsidR="00CC31DB" w:rsidRPr="00F13304" w:rsidRDefault="00CC31DB" w:rsidP="007E6B76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Evaluated and recommended technical environments and tools for project use.</w:t>
      </w:r>
    </w:p>
    <w:p w:rsidR="00F13304" w:rsidRPr="00254589" w:rsidRDefault="00613DF0" w:rsidP="007E6B76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Participated as a volunteer at</w:t>
      </w:r>
      <w:r w:rsidR="00F13304">
        <w:rPr>
          <w:sz w:val="19"/>
        </w:rPr>
        <w:t xml:space="preserve"> the National Agro Foundation as a part </w:t>
      </w:r>
      <w:r>
        <w:rPr>
          <w:sz w:val="19"/>
        </w:rPr>
        <w:t>of corporate social</w:t>
      </w:r>
      <w:r w:rsidR="00F13304">
        <w:rPr>
          <w:sz w:val="19"/>
        </w:rPr>
        <w:t xml:space="preserve"> </w:t>
      </w:r>
      <w:r>
        <w:rPr>
          <w:sz w:val="19"/>
        </w:rPr>
        <w:t>r</w:t>
      </w:r>
      <w:r w:rsidR="00B4362C">
        <w:rPr>
          <w:sz w:val="19"/>
        </w:rPr>
        <w:t>esponsibility activity at my company.</w:t>
      </w:r>
    </w:p>
    <w:p w:rsidR="00B4362C" w:rsidRPr="00254589" w:rsidRDefault="00254589" w:rsidP="00B4362C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 w:rsidRPr="00254589">
        <w:rPr>
          <w:sz w:val="19"/>
        </w:rPr>
        <w:t xml:space="preserve">Won a bravo award for the numerous contributions made for the </w:t>
      </w:r>
      <w:r>
        <w:rPr>
          <w:sz w:val="19"/>
        </w:rPr>
        <w:t>r</w:t>
      </w:r>
      <w:r>
        <w:rPr>
          <w:sz w:val="19"/>
        </w:rPr>
        <w:t xml:space="preserve">isk and </w:t>
      </w:r>
      <w:r>
        <w:rPr>
          <w:sz w:val="19"/>
        </w:rPr>
        <w:t>r</w:t>
      </w:r>
      <w:r>
        <w:rPr>
          <w:sz w:val="19"/>
        </w:rPr>
        <w:t>esiliency for the application</w:t>
      </w:r>
      <w:r>
        <w:rPr>
          <w:sz w:val="19"/>
        </w:rPr>
        <w:t>.</w:t>
      </w:r>
    </w:p>
    <w:p w:rsidR="00254589" w:rsidRPr="00653CFC" w:rsidRDefault="00254589" w:rsidP="00254589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60"/>
        <w:jc w:val="both"/>
      </w:pPr>
    </w:p>
    <w:p w:rsidR="00F13304" w:rsidRDefault="00B4362C" w:rsidP="00F13304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 xml:space="preserve">Intern                                           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  <w:t xml:space="preserve">                January 2017</w:t>
      </w:r>
      <w:r w:rsidR="00F13304">
        <w:rPr>
          <w:sz w:val="19"/>
        </w:rPr>
        <w:t xml:space="preserve">- </w:t>
      </w:r>
      <w:r>
        <w:rPr>
          <w:sz w:val="19"/>
        </w:rPr>
        <w:t>April</w:t>
      </w:r>
      <w:r w:rsidR="00F13304">
        <w:rPr>
          <w:sz w:val="19"/>
        </w:rPr>
        <w:t xml:space="preserve"> </w:t>
      </w:r>
      <w:r>
        <w:rPr>
          <w:sz w:val="19"/>
        </w:rPr>
        <w:t>2017</w:t>
      </w:r>
    </w:p>
    <w:p w:rsidR="00B4362C" w:rsidRPr="00B4362C" w:rsidRDefault="00B4362C" w:rsidP="00B4362C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  <w:szCs w:val="19"/>
        </w:rPr>
        <w:t xml:space="preserve">Handled the administrative responsibilities of the toastmasters club all the twenty-five </w:t>
      </w:r>
      <w:r w:rsidR="00254589">
        <w:rPr>
          <w:sz w:val="19"/>
          <w:szCs w:val="19"/>
        </w:rPr>
        <w:t>interns.</w:t>
      </w:r>
    </w:p>
    <w:p w:rsidR="00B4362C" w:rsidRPr="00B4362C" w:rsidRDefault="00B4362C" w:rsidP="00B4362C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  <w:szCs w:val="19"/>
        </w:rPr>
        <w:t>Organize and execute weekly toastmaster events</w:t>
      </w:r>
      <w:r w:rsidR="00613DF0">
        <w:rPr>
          <w:sz w:val="19"/>
          <w:szCs w:val="19"/>
        </w:rPr>
        <w:t>.</w:t>
      </w:r>
    </w:p>
    <w:p w:rsidR="00254589" w:rsidRPr="00254589" w:rsidRDefault="00B4362C" w:rsidP="00B4362C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  <w:szCs w:val="19"/>
        </w:rPr>
        <w:t>Work with the Human Resources</w:t>
      </w:r>
      <w:r w:rsidR="00254589">
        <w:rPr>
          <w:sz w:val="19"/>
          <w:szCs w:val="19"/>
        </w:rPr>
        <w:t xml:space="preserve"> to make final decisions regarding weekly events and prize distributions</w:t>
      </w:r>
      <w:r w:rsidR="00613DF0">
        <w:rPr>
          <w:sz w:val="19"/>
          <w:szCs w:val="19"/>
        </w:rPr>
        <w:t>.</w:t>
      </w:r>
    </w:p>
    <w:p w:rsidR="00F13304" w:rsidRPr="00613DF0" w:rsidRDefault="00254589" w:rsidP="00B4362C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  <w:szCs w:val="19"/>
        </w:rPr>
        <w:t>Received an award for the representative participation for the toastmasters club.</w:t>
      </w:r>
    </w:p>
    <w:p w:rsidR="00613DF0" w:rsidRDefault="00613DF0" w:rsidP="00613DF0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Participated as a volunteer at</w:t>
      </w:r>
      <w:r>
        <w:rPr>
          <w:sz w:val="19"/>
        </w:rPr>
        <w:t xml:space="preserve"> the </w:t>
      </w:r>
      <w:r>
        <w:rPr>
          <w:sz w:val="19"/>
        </w:rPr>
        <w:t>madras society for the protection of children as a part of corporate s</w:t>
      </w:r>
      <w:r>
        <w:rPr>
          <w:sz w:val="19"/>
        </w:rPr>
        <w:t xml:space="preserve">ocial </w:t>
      </w:r>
      <w:r>
        <w:rPr>
          <w:sz w:val="19"/>
        </w:rPr>
        <w:t>r</w:t>
      </w:r>
      <w:r>
        <w:rPr>
          <w:sz w:val="19"/>
        </w:rPr>
        <w:t>esponsibility activity at my company.</w:t>
      </w:r>
    </w:p>
    <w:p w:rsidR="00653CFC" w:rsidRDefault="00653CFC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 w:hanging="720"/>
        <w:jc w:val="both"/>
        <w:rPr>
          <w:b/>
          <w:sz w:val="19"/>
        </w:rPr>
      </w:pPr>
    </w:p>
    <w:p w:rsidR="00CC31DB" w:rsidRDefault="00254589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 w:hanging="720"/>
        <w:jc w:val="both"/>
      </w:pPr>
      <w:r>
        <w:rPr>
          <w:b/>
          <w:sz w:val="19"/>
        </w:rPr>
        <w:t>Karpagam College of Engineering</w:t>
      </w:r>
      <w:r w:rsidR="00CC31DB">
        <w:rPr>
          <w:sz w:val="19"/>
        </w:rPr>
        <w:t xml:space="preserve">, </w:t>
      </w:r>
      <w:r>
        <w:rPr>
          <w:sz w:val="19"/>
        </w:rPr>
        <w:t>Coimbatore, Tamil Nadu</w:t>
      </w:r>
      <w:r w:rsidR="00CC31DB">
        <w:rPr>
          <w:sz w:val="19"/>
        </w:rPr>
        <w:t xml:space="preserve"> 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i/>
          <w:sz w:val="19"/>
        </w:rPr>
        <w:t>Teaching Assistant -</w:t>
      </w:r>
      <w:r w:rsidR="00254589">
        <w:rPr>
          <w:i/>
          <w:sz w:val="19"/>
        </w:rPr>
        <w:t xml:space="preserve"> Department of Placement cell</w:t>
      </w:r>
      <w:r>
        <w:rPr>
          <w:sz w:val="19"/>
        </w:rPr>
        <w:tab/>
      </w:r>
      <w:r>
        <w:rPr>
          <w:sz w:val="19"/>
        </w:rPr>
        <w:tab/>
        <w:t xml:space="preserve">     </w:t>
      </w:r>
      <w:r w:rsidR="00254589">
        <w:rPr>
          <w:sz w:val="19"/>
        </w:rPr>
        <w:t xml:space="preserve">            </w:t>
      </w:r>
      <w:r w:rsidR="00613DF0">
        <w:rPr>
          <w:sz w:val="19"/>
        </w:rPr>
        <w:t xml:space="preserve">                         July 2016 – November 2016</w:t>
      </w:r>
    </w:p>
    <w:p w:rsidR="00CC31DB" w:rsidRDefault="00CC31DB" w:rsidP="00CC31DB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 xml:space="preserve">Taught introductory </w:t>
      </w:r>
      <w:r w:rsidR="00613DF0">
        <w:rPr>
          <w:sz w:val="19"/>
        </w:rPr>
        <w:t>programming language, quantitative and verbal aptitude courses</w:t>
      </w:r>
      <w:r>
        <w:rPr>
          <w:sz w:val="19"/>
        </w:rPr>
        <w:t>.</w:t>
      </w:r>
    </w:p>
    <w:p w:rsidR="00CC31DB" w:rsidRPr="00613DF0" w:rsidRDefault="00CC31DB" w:rsidP="00CC31DB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>Conducted extra h</w:t>
      </w:r>
      <w:r w:rsidR="00613DF0">
        <w:rPr>
          <w:sz w:val="19"/>
        </w:rPr>
        <w:t>elp sessions and graded papers</w:t>
      </w:r>
      <w:r>
        <w:rPr>
          <w:sz w:val="19"/>
        </w:rPr>
        <w:t>.</w:t>
      </w:r>
    </w:p>
    <w:p w:rsidR="00613DF0" w:rsidRDefault="00613DF0" w:rsidP="00CC31DB">
      <w:pPr>
        <w:numPr>
          <w:ilvl w:val="0"/>
          <w:numId w:val="1"/>
        </w:num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</w:pPr>
      <w:r>
        <w:rPr>
          <w:sz w:val="19"/>
        </w:rPr>
        <w:t xml:space="preserve">Analyzed and set the question papers for numerous tests in </w:t>
      </w:r>
      <w:r>
        <w:rPr>
          <w:sz w:val="19"/>
        </w:rPr>
        <w:t>quantitative and verbal aptitude</w:t>
      </w:r>
      <w:r>
        <w:rPr>
          <w:sz w:val="19"/>
        </w:rPr>
        <w:t>.</w:t>
      </w:r>
    </w:p>
    <w:p w:rsidR="00CC31DB" w:rsidRDefault="00CC31DB" w:rsidP="00CC31DB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sz w:val="19"/>
        </w:rPr>
      </w:pPr>
    </w:p>
    <w:p w:rsidR="00183772" w:rsidRPr="00CC31DB" w:rsidRDefault="00CC31DB" w:rsidP="00A15B7A">
      <w:pPr>
        <w:tabs>
          <w:tab w:val="left" w:pos="0"/>
          <w:tab w:val="left" w:pos="61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60"/>
        <w:jc w:val="both"/>
      </w:pPr>
      <w:r>
        <w:rPr>
          <w:sz w:val="19"/>
        </w:rPr>
        <w:t xml:space="preserve"> </w:t>
      </w:r>
    </w:p>
    <w:sectPr w:rsidR="00183772" w:rsidRPr="00CC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</w:rPr>
    </w:lvl>
  </w:abstractNum>
  <w:abstractNum w:abstractNumId="3">
    <w:nsid w:val="14745C5A"/>
    <w:multiLevelType w:val="hybridMultilevel"/>
    <w:tmpl w:val="4D90F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EF7F76"/>
    <w:multiLevelType w:val="hybridMultilevel"/>
    <w:tmpl w:val="36C0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261AC"/>
    <w:multiLevelType w:val="hybridMultilevel"/>
    <w:tmpl w:val="AF9C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724F5"/>
    <w:multiLevelType w:val="hybridMultilevel"/>
    <w:tmpl w:val="FE5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</w:num>
  <w:num w:numId="2">
    <w:abstractNumId w:val="1"/>
    <w:lvlOverride w:ilvl="0"/>
  </w:num>
  <w:num w:numId="3">
    <w:abstractNumId w:val="0"/>
    <w:lvlOverride w:ilv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DB"/>
    <w:rsid w:val="00183772"/>
    <w:rsid w:val="00254589"/>
    <w:rsid w:val="00613DF0"/>
    <w:rsid w:val="00653CFC"/>
    <w:rsid w:val="007E6B76"/>
    <w:rsid w:val="00A15B7A"/>
    <w:rsid w:val="00B4362C"/>
    <w:rsid w:val="00CC31DB"/>
    <w:rsid w:val="00CC615C"/>
    <w:rsid w:val="00F1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~Subhead"/>
    <w:rsid w:val="00CC31DB"/>
    <w:pPr>
      <w:widowControl w:val="0"/>
      <w:suppressAutoHyphens/>
      <w:spacing w:before="120" w:after="91" w:line="240" w:lineRule="auto"/>
    </w:pPr>
    <w:rPr>
      <w:rFonts w:ascii="Arial" w:eastAsia="Times New Roman" w:hAnsi="Arial" w:cs="Arial"/>
      <w:b/>
      <w:i/>
      <w:color w:val="000000"/>
      <w:szCs w:val="20"/>
      <w:lang w:eastAsia="zh-CN"/>
    </w:rPr>
  </w:style>
  <w:style w:type="paragraph" w:customStyle="1" w:styleId="Head">
    <w:name w:val="~Head"/>
    <w:rsid w:val="00CC31DB"/>
    <w:pPr>
      <w:widowControl w:val="0"/>
      <w:tabs>
        <w:tab w:val="center" w:pos="3780"/>
      </w:tabs>
      <w:suppressAutoHyphens/>
      <w:spacing w:before="144" w:after="120" w:line="240" w:lineRule="auto"/>
    </w:pPr>
    <w:rPr>
      <w:rFonts w:ascii="Arial Narrow" w:eastAsia="Times New Roman" w:hAnsi="Arial Narrow" w:cs="Arial Narrow"/>
      <w:b/>
      <w:caps/>
      <w:color w:val="000000"/>
      <w:sz w:val="24"/>
      <w:szCs w:val="20"/>
      <w:lang w:eastAsia="zh-CN"/>
    </w:rPr>
  </w:style>
  <w:style w:type="paragraph" w:customStyle="1" w:styleId="BodyText">
    <w:name w:val="~Body Text"/>
    <w:rsid w:val="00CC31DB"/>
    <w:pPr>
      <w:widowControl w:val="0"/>
      <w:tabs>
        <w:tab w:val="left" w:pos="720"/>
      </w:tabs>
      <w:suppressAutoHyphens/>
      <w:spacing w:after="216" w:line="270" w:lineRule="exact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53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~Subhead"/>
    <w:rsid w:val="00CC31DB"/>
    <w:pPr>
      <w:widowControl w:val="0"/>
      <w:suppressAutoHyphens/>
      <w:spacing w:before="120" w:after="91" w:line="240" w:lineRule="auto"/>
    </w:pPr>
    <w:rPr>
      <w:rFonts w:ascii="Arial" w:eastAsia="Times New Roman" w:hAnsi="Arial" w:cs="Arial"/>
      <w:b/>
      <w:i/>
      <w:color w:val="000000"/>
      <w:szCs w:val="20"/>
      <w:lang w:eastAsia="zh-CN"/>
    </w:rPr>
  </w:style>
  <w:style w:type="paragraph" w:customStyle="1" w:styleId="Head">
    <w:name w:val="~Head"/>
    <w:rsid w:val="00CC31DB"/>
    <w:pPr>
      <w:widowControl w:val="0"/>
      <w:tabs>
        <w:tab w:val="center" w:pos="3780"/>
      </w:tabs>
      <w:suppressAutoHyphens/>
      <w:spacing w:before="144" w:after="120" w:line="240" w:lineRule="auto"/>
    </w:pPr>
    <w:rPr>
      <w:rFonts w:ascii="Arial Narrow" w:eastAsia="Times New Roman" w:hAnsi="Arial Narrow" w:cs="Arial Narrow"/>
      <w:b/>
      <w:caps/>
      <w:color w:val="000000"/>
      <w:sz w:val="24"/>
      <w:szCs w:val="20"/>
      <w:lang w:eastAsia="zh-CN"/>
    </w:rPr>
  </w:style>
  <w:style w:type="paragraph" w:customStyle="1" w:styleId="BodyText">
    <w:name w:val="~Body Text"/>
    <w:rsid w:val="00CC31DB"/>
    <w:pPr>
      <w:widowControl w:val="0"/>
      <w:tabs>
        <w:tab w:val="left" w:pos="720"/>
      </w:tabs>
      <w:suppressAutoHyphens/>
      <w:spacing w:after="216" w:line="270" w:lineRule="exact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5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2018-11-17T10:38:00Z</dcterms:created>
  <dcterms:modified xsi:type="dcterms:W3CDTF">2018-11-17T11:59:00Z</dcterms:modified>
</cp:coreProperties>
</file>